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31013B" w:rsidRDefault="0031013B" w:rsidP="0031013B">
      <w:pPr>
        <w:jc w:val="center"/>
        <w:rPr>
          <w:b/>
        </w:rPr>
      </w:pPr>
      <w:r w:rsidRPr="0031013B">
        <w:rPr>
          <w:b/>
        </w:rPr>
        <w:t>Tutorial 7</w:t>
      </w:r>
      <w:r>
        <w:rPr>
          <w:b/>
        </w:rPr>
        <w:t>-</w:t>
      </w:r>
      <w:r w:rsidRPr="0031013B">
        <w:rPr>
          <w:b/>
        </w:rPr>
        <w:t xml:space="preserve"> Audio signal processing with Python</w:t>
      </w:r>
    </w:p>
    <w:p w:rsidR="0031013B" w:rsidRDefault="0031013B"/>
    <w:p w:rsidR="0031013B" w:rsidRDefault="0031013B"/>
    <w:p w:rsidR="0031013B" w:rsidRPr="0031013B" w:rsidRDefault="0031013B">
      <w:pPr>
        <w:rPr>
          <w:b/>
        </w:rPr>
      </w:pPr>
      <w:r w:rsidRPr="0031013B">
        <w:rPr>
          <w:b/>
        </w:rPr>
        <w:t>Question 1</w:t>
      </w:r>
    </w:p>
    <w:p w:rsidR="0031013B" w:rsidRDefault="00B911BD">
      <w:r>
        <w:t xml:space="preserve">Create </w:t>
      </w:r>
      <w:r w:rsidR="0031013B">
        <w:t xml:space="preserve">Python module </w:t>
      </w:r>
      <w:r w:rsidR="00AE6C8E">
        <w:t>that contain the function for the following tasks</w:t>
      </w:r>
    </w:p>
    <w:p w:rsidR="0031013B" w:rsidRDefault="0031013B" w:rsidP="0031013B">
      <w:pPr>
        <w:pStyle w:val="ListParagraph"/>
        <w:numPr>
          <w:ilvl w:val="0"/>
          <w:numId w:val="25"/>
        </w:numPr>
      </w:pPr>
      <w:r>
        <w:t>Playing audio from a given file</w:t>
      </w:r>
    </w:p>
    <w:p w:rsidR="0031013B" w:rsidRDefault="0031013B" w:rsidP="0031013B">
      <w:pPr>
        <w:pStyle w:val="ListParagraph"/>
        <w:numPr>
          <w:ilvl w:val="0"/>
          <w:numId w:val="25"/>
        </w:numPr>
      </w:pPr>
      <w:r>
        <w:t>Plot the waveform of a input file</w:t>
      </w:r>
    </w:p>
    <w:p w:rsidR="0031013B" w:rsidRDefault="0031013B" w:rsidP="0031013B">
      <w:pPr>
        <w:pStyle w:val="ListParagraph"/>
        <w:numPr>
          <w:ilvl w:val="0"/>
          <w:numId w:val="25"/>
        </w:numPr>
      </w:pPr>
      <w:r>
        <w:t>Playing an audio from t1 till t2 ( t1 is starting time in secs and t2 is ending time in secs)</w:t>
      </w:r>
    </w:p>
    <w:p w:rsidR="0031013B" w:rsidRDefault="0031013B" w:rsidP="0031013B">
      <w:pPr>
        <w:pStyle w:val="ListParagraph"/>
        <w:numPr>
          <w:ilvl w:val="0"/>
          <w:numId w:val="25"/>
        </w:numPr>
      </w:pPr>
      <w:r>
        <w:t>Plot an audio</w:t>
      </w:r>
      <w:r w:rsidR="00B911BD">
        <w:t xml:space="preserve"> waveform</w:t>
      </w:r>
      <w:r>
        <w:t xml:space="preserve"> from t1 till t2</w:t>
      </w:r>
    </w:p>
    <w:p w:rsidR="0031013B" w:rsidRDefault="0031013B">
      <w:bookmarkStart w:id="0" w:name="_GoBack"/>
      <w:bookmarkEnd w:id="0"/>
    </w:p>
    <w:p w:rsidR="00AE6C8E" w:rsidRDefault="00AE6C8E">
      <w:r>
        <w:t xml:space="preserve">Put all your functions in a single module file </w:t>
      </w:r>
      <w:proofErr w:type="gramStart"/>
      <w:r w:rsidRPr="00AE6C8E">
        <w:t>SoundProcessingModule</w:t>
      </w:r>
      <w:r w:rsidRPr="00AE6C8E">
        <w:t>.py</w:t>
      </w:r>
      <w:r>
        <w:t xml:space="preserve"> .</w:t>
      </w:r>
      <w:proofErr w:type="gramEnd"/>
      <w:r>
        <w:t xml:space="preserve"> Name the module as </w:t>
      </w:r>
      <w:r w:rsidRPr="00AE6C8E">
        <w:rPr>
          <w:b/>
        </w:rPr>
        <w:t>SoundProcessingModule</w:t>
      </w:r>
    </w:p>
    <w:p w:rsidR="00AE6C8E" w:rsidRDefault="00AE6C8E"/>
    <w:p w:rsidR="0031013B" w:rsidRPr="0031013B" w:rsidRDefault="0031013B">
      <w:pPr>
        <w:rPr>
          <w:b/>
        </w:rPr>
      </w:pPr>
      <w:r w:rsidRPr="0031013B">
        <w:rPr>
          <w:b/>
        </w:rPr>
        <w:t>Question 2</w:t>
      </w:r>
    </w:p>
    <w:p w:rsidR="00000000" w:rsidRPr="0031013B" w:rsidRDefault="00AE6C8E" w:rsidP="0031013B">
      <w:pPr>
        <w:ind w:left="360"/>
        <w:rPr>
          <w:lang w:val="en-MY"/>
        </w:rPr>
      </w:pPr>
      <w:r w:rsidRPr="0031013B">
        <w:t>Design a voice activity detector</w:t>
      </w:r>
      <w:r w:rsidR="0031013B">
        <w:t xml:space="preserve">. </w:t>
      </w:r>
      <w:r w:rsidRPr="0031013B">
        <w:t xml:space="preserve">Write a program to monitor the sound of a </w:t>
      </w:r>
      <w:r w:rsidR="0031013B" w:rsidRPr="0031013B">
        <w:t>quiet</w:t>
      </w:r>
      <w:r w:rsidRPr="0031013B">
        <w:t xml:space="preserve"> room during an online test</w:t>
      </w:r>
      <w:r w:rsidR="0031013B">
        <w:t xml:space="preserve">. </w:t>
      </w:r>
      <w:r w:rsidRPr="0031013B">
        <w:t xml:space="preserve">Print out an alert when </w:t>
      </w:r>
      <w:r w:rsidR="0031013B">
        <w:t>the</w:t>
      </w:r>
      <w:r w:rsidRPr="0031013B">
        <w:t xml:space="preserve"> sound of someb</w:t>
      </w:r>
      <w:r w:rsidRPr="0031013B">
        <w:t xml:space="preserve">ody speaking </w:t>
      </w:r>
      <w:proofErr w:type="gramStart"/>
      <w:r w:rsidRPr="0031013B">
        <w:t>is detected</w:t>
      </w:r>
      <w:proofErr w:type="gramEnd"/>
      <w:r w:rsidR="008F208F">
        <w:t>.</w:t>
      </w:r>
    </w:p>
    <w:p w:rsidR="0031013B" w:rsidRDefault="0031013B"/>
    <w:sectPr w:rsidR="00310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17556FA"/>
    <w:multiLevelType w:val="hybridMultilevel"/>
    <w:tmpl w:val="C1CC3AD4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134FB7"/>
    <w:multiLevelType w:val="hybridMultilevel"/>
    <w:tmpl w:val="BC5A4130"/>
    <w:lvl w:ilvl="0" w:tplc="24264A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F2D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C41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EA6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2F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449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8EE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6E3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8A4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8"/>
  </w:num>
  <w:num w:numId="22">
    <w:abstractNumId w:val="11"/>
  </w:num>
  <w:num w:numId="23">
    <w:abstractNumId w:val="24"/>
  </w:num>
  <w:num w:numId="24">
    <w:abstractNumId w:val="2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3B"/>
    <w:rsid w:val="0031013B"/>
    <w:rsid w:val="00645252"/>
    <w:rsid w:val="006D3D74"/>
    <w:rsid w:val="008F208F"/>
    <w:rsid w:val="00A9204E"/>
    <w:rsid w:val="00AE6C8E"/>
    <w:rsid w:val="00B9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5BB4"/>
  <w15:chartTrackingRefBased/>
  <w15:docId w15:val="{9563177C-EFD9-40CA-B788-F5AF1A63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310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2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5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7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ingle%20spaced%20(blank)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(blank)(3)</Template>
  <TotalTime>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2020-08-25T08:03:00Z</cp:lastPrinted>
  <dcterms:created xsi:type="dcterms:W3CDTF">2020-08-25T08:03:00Z</dcterms:created>
  <dcterms:modified xsi:type="dcterms:W3CDTF">2020-08-25T08:06:00Z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